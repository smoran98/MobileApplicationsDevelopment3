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E2C5B" w14:textId="77777777" w:rsidR="00A9204E" w:rsidRDefault="00913E36" w:rsidP="00913E36">
      <w:pPr>
        <w:pStyle w:val="IntenseQuote"/>
      </w:pPr>
      <w:r>
        <w:t>Developer Diary by Shane Moran – G00338607</w:t>
      </w:r>
    </w:p>
    <w:p w14:paraId="1818900E" w14:textId="77777777" w:rsidR="00206DE4" w:rsidRDefault="00206DE4" w:rsidP="00913E36">
      <w:pPr>
        <w:pStyle w:val="Heading1"/>
      </w:pPr>
      <w:r>
        <w:t>Unity 2018.3.7f1</w:t>
      </w:r>
    </w:p>
    <w:p w14:paraId="015B1945" w14:textId="77777777" w:rsidR="00913E36" w:rsidRDefault="00913E36" w:rsidP="00913E36">
      <w:pPr>
        <w:pStyle w:val="Heading1"/>
      </w:pPr>
      <w:r>
        <w:t>Introduction</w:t>
      </w:r>
    </w:p>
    <w:p w14:paraId="1EE517AD" w14:textId="77777777" w:rsidR="00913E36" w:rsidRDefault="00913E36" w:rsidP="00913E36">
      <w:r>
        <w:rPr>
          <w:rFonts w:cstheme="minorHAnsi"/>
        </w:rPr>
        <w:t>This Developer</w:t>
      </w:r>
      <w:r>
        <w:t xml:space="preserve"> Diary is a requirement for a 4</w:t>
      </w:r>
      <w:r>
        <w:rPr>
          <w:vertAlign w:val="superscript"/>
        </w:rPr>
        <w:t>th</w:t>
      </w:r>
      <w:r>
        <w:t xml:space="preserve"> Year software development module, Mobile Applications Development 3. Within this</w:t>
      </w:r>
      <w:r w:rsidR="009E16DC">
        <w:t xml:space="preserve">, </w:t>
      </w:r>
      <w:r>
        <w:t>I will keep account of the thought process and development of the game.</w:t>
      </w:r>
    </w:p>
    <w:p w14:paraId="55CA16BF" w14:textId="77777777" w:rsidR="00913E36" w:rsidRDefault="00913E36" w:rsidP="00913E36"/>
    <w:p w14:paraId="44D78CFE" w14:textId="77777777" w:rsidR="009E16DC" w:rsidRDefault="009E16DC" w:rsidP="009E16DC">
      <w:pPr>
        <w:pStyle w:val="Heading1"/>
      </w:pPr>
      <w:r>
        <w:t>Entry 1</w:t>
      </w:r>
    </w:p>
    <w:p w14:paraId="1C48C823" w14:textId="77777777" w:rsidR="009E16DC" w:rsidRDefault="009E16DC" w:rsidP="009E16DC">
      <w:pPr>
        <w:rPr>
          <w:lang w:val="en-IE"/>
        </w:rPr>
      </w:pPr>
      <w:r>
        <w:rPr>
          <w:lang w:val="en-IE"/>
        </w:rPr>
        <w:t xml:space="preserve">After reading the design document that was provided by the </w:t>
      </w:r>
      <w:r w:rsidR="00DD13AB">
        <w:rPr>
          <w:lang w:val="en-IE"/>
        </w:rPr>
        <w:t>customer,</w:t>
      </w:r>
      <w:r>
        <w:rPr>
          <w:lang w:val="en-IE"/>
        </w:rPr>
        <w:t xml:space="preserve"> I could see that he was looking for me to develop an endless running game.  His main concept idea is you move an avatar through an </w:t>
      </w:r>
      <w:r w:rsidR="00DD13AB">
        <w:rPr>
          <w:lang w:val="en-IE"/>
        </w:rPr>
        <w:t>ever-changing</w:t>
      </w:r>
      <w:r>
        <w:rPr>
          <w:lang w:val="en-IE"/>
        </w:rPr>
        <w:t xml:space="preserve"> world and along the way you will have to jump </w:t>
      </w:r>
      <w:r w:rsidR="00850EE9">
        <w:rPr>
          <w:lang w:val="en-IE"/>
        </w:rPr>
        <w:t>and duck in order to stay alive</w:t>
      </w:r>
      <w:r>
        <w:rPr>
          <w:lang w:val="en-IE"/>
        </w:rPr>
        <w:t>.</w:t>
      </w:r>
    </w:p>
    <w:p w14:paraId="2F32B4B7" w14:textId="77777777" w:rsidR="00850D8D" w:rsidRDefault="00850D8D" w:rsidP="009E16DC">
      <w:pPr>
        <w:rPr>
          <w:lang w:val="en-IE"/>
        </w:rPr>
      </w:pPr>
      <w:r>
        <w:rPr>
          <w:lang w:val="en-IE"/>
        </w:rPr>
        <w:t>Here are the initial key points I discussed with my customer:</w:t>
      </w:r>
    </w:p>
    <w:p w14:paraId="474BADB1" w14:textId="77777777" w:rsidR="009E16DC" w:rsidRDefault="00DD13AB" w:rsidP="00850D8D">
      <w:pPr>
        <w:pStyle w:val="ListParagraph"/>
        <w:numPr>
          <w:ilvl w:val="0"/>
          <w:numId w:val="31"/>
        </w:numPr>
        <w:spacing w:after="160" w:line="256" w:lineRule="auto"/>
        <w:rPr>
          <w:lang w:val="en-IE"/>
        </w:rPr>
      </w:pPr>
      <w:r>
        <w:rPr>
          <w:lang w:val="en-IE"/>
        </w:rPr>
        <w:t>Endless Runner</w:t>
      </w:r>
    </w:p>
    <w:p w14:paraId="3D5337A4" w14:textId="77777777" w:rsidR="009E16DC" w:rsidRDefault="00DD13AB" w:rsidP="00850D8D">
      <w:pPr>
        <w:pStyle w:val="ListParagraph"/>
        <w:numPr>
          <w:ilvl w:val="1"/>
          <w:numId w:val="31"/>
        </w:numPr>
        <w:spacing w:after="160" w:line="256" w:lineRule="auto"/>
        <w:rPr>
          <w:lang w:val="en-IE"/>
        </w:rPr>
      </w:pPr>
      <w:r>
        <w:rPr>
          <w:lang w:val="en-IE"/>
        </w:rPr>
        <w:t xml:space="preserve">Side scroller (left or right) or Jump or </w:t>
      </w:r>
      <w:r w:rsidR="00472BB6">
        <w:rPr>
          <w:lang w:val="en-IE"/>
        </w:rPr>
        <w:t>duck (</w:t>
      </w:r>
      <w:r>
        <w:rPr>
          <w:lang w:val="en-IE"/>
        </w:rPr>
        <w:t>up or down)</w:t>
      </w:r>
    </w:p>
    <w:p w14:paraId="3C8A6E56" w14:textId="77777777" w:rsidR="00DD13AB" w:rsidRDefault="00DD13AB" w:rsidP="00850D8D">
      <w:pPr>
        <w:pStyle w:val="ListParagraph"/>
        <w:numPr>
          <w:ilvl w:val="1"/>
          <w:numId w:val="31"/>
        </w:numPr>
        <w:spacing w:after="160" w:line="256" w:lineRule="auto"/>
        <w:rPr>
          <w:lang w:val="en-IE"/>
        </w:rPr>
      </w:pPr>
      <w:r>
        <w:rPr>
          <w:lang w:val="en-IE"/>
        </w:rPr>
        <w:t>OR Both</w:t>
      </w:r>
    </w:p>
    <w:p w14:paraId="25B7B854" w14:textId="77777777" w:rsidR="009E16DC" w:rsidRDefault="009E16DC" w:rsidP="00850D8D">
      <w:pPr>
        <w:pStyle w:val="ListParagraph"/>
        <w:numPr>
          <w:ilvl w:val="0"/>
          <w:numId w:val="31"/>
        </w:numPr>
        <w:spacing w:after="160" w:line="256" w:lineRule="auto"/>
        <w:rPr>
          <w:lang w:val="en-IE"/>
        </w:rPr>
      </w:pPr>
      <w:r>
        <w:rPr>
          <w:lang w:val="en-IE"/>
        </w:rPr>
        <w:t>Objects</w:t>
      </w:r>
    </w:p>
    <w:p w14:paraId="14273540" w14:textId="77777777" w:rsidR="009E16DC" w:rsidRDefault="009E16DC" w:rsidP="00850D8D">
      <w:pPr>
        <w:pStyle w:val="ListParagraph"/>
        <w:numPr>
          <w:ilvl w:val="1"/>
          <w:numId w:val="31"/>
        </w:numPr>
        <w:spacing w:after="160" w:line="256" w:lineRule="auto"/>
        <w:rPr>
          <w:lang w:val="en-IE"/>
        </w:rPr>
      </w:pPr>
      <w:r>
        <w:rPr>
          <w:lang w:val="en-IE"/>
        </w:rPr>
        <w:t>Coins</w:t>
      </w:r>
    </w:p>
    <w:p w14:paraId="3F329DB5" w14:textId="77777777" w:rsidR="009E16DC" w:rsidRDefault="009E16DC" w:rsidP="00850D8D">
      <w:pPr>
        <w:pStyle w:val="ListParagraph"/>
        <w:numPr>
          <w:ilvl w:val="1"/>
          <w:numId w:val="31"/>
        </w:numPr>
        <w:spacing w:after="160" w:line="256" w:lineRule="auto"/>
        <w:rPr>
          <w:lang w:val="en-IE"/>
        </w:rPr>
      </w:pPr>
      <w:r>
        <w:rPr>
          <w:lang w:val="en-IE"/>
        </w:rPr>
        <w:t>Positive Objects</w:t>
      </w:r>
    </w:p>
    <w:p w14:paraId="13D91135" w14:textId="77777777" w:rsidR="009E16DC" w:rsidRDefault="009E16DC" w:rsidP="00850D8D">
      <w:pPr>
        <w:pStyle w:val="ListParagraph"/>
        <w:numPr>
          <w:ilvl w:val="1"/>
          <w:numId w:val="31"/>
        </w:numPr>
        <w:spacing w:after="160" w:line="256" w:lineRule="auto"/>
        <w:rPr>
          <w:lang w:val="en-IE"/>
        </w:rPr>
      </w:pPr>
      <w:r>
        <w:rPr>
          <w:lang w:val="en-IE"/>
        </w:rPr>
        <w:t>Negative Objects</w:t>
      </w:r>
    </w:p>
    <w:p w14:paraId="0975D9AD" w14:textId="77777777" w:rsidR="009E16DC" w:rsidRDefault="009E16DC" w:rsidP="00850D8D">
      <w:pPr>
        <w:pStyle w:val="ListParagraph"/>
        <w:numPr>
          <w:ilvl w:val="0"/>
          <w:numId w:val="31"/>
        </w:numPr>
        <w:spacing w:after="160" w:line="256" w:lineRule="auto"/>
        <w:rPr>
          <w:lang w:val="en-IE"/>
        </w:rPr>
      </w:pPr>
      <w:r>
        <w:rPr>
          <w:lang w:val="en-IE"/>
        </w:rPr>
        <w:t>Character</w:t>
      </w:r>
    </w:p>
    <w:p w14:paraId="092C76E7" w14:textId="77777777" w:rsidR="009E16DC" w:rsidRDefault="00DD13AB" w:rsidP="00850D8D">
      <w:pPr>
        <w:pStyle w:val="ListParagraph"/>
        <w:numPr>
          <w:ilvl w:val="1"/>
          <w:numId w:val="31"/>
        </w:numPr>
        <w:spacing w:after="160" w:line="256" w:lineRule="auto"/>
        <w:rPr>
          <w:lang w:val="en-IE"/>
        </w:rPr>
      </w:pPr>
      <w:r>
        <w:rPr>
          <w:lang w:val="en-IE"/>
        </w:rPr>
        <w:t>1 Live</w:t>
      </w:r>
    </w:p>
    <w:p w14:paraId="09DA201D" w14:textId="77777777" w:rsidR="009E16DC" w:rsidRDefault="009E16DC" w:rsidP="00850D8D">
      <w:pPr>
        <w:pStyle w:val="ListParagraph"/>
        <w:numPr>
          <w:ilvl w:val="0"/>
          <w:numId w:val="31"/>
        </w:numPr>
        <w:spacing w:after="160" w:line="256" w:lineRule="auto"/>
        <w:rPr>
          <w:lang w:val="en-IE"/>
        </w:rPr>
      </w:pPr>
      <w:r>
        <w:rPr>
          <w:lang w:val="en-IE"/>
        </w:rPr>
        <w:t>Front End</w:t>
      </w:r>
    </w:p>
    <w:p w14:paraId="100EA1C0" w14:textId="77777777" w:rsidR="009E16DC" w:rsidRDefault="0072779B" w:rsidP="00850D8D">
      <w:pPr>
        <w:pStyle w:val="ListParagraph"/>
        <w:numPr>
          <w:ilvl w:val="1"/>
          <w:numId w:val="31"/>
        </w:numPr>
        <w:spacing w:after="160" w:line="256" w:lineRule="auto"/>
        <w:rPr>
          <w:lang w:val="en-IE"/>
        </w:rPr>
      </w:pPr>
      <w:r>
        <w:rPr>
          <w:lang w:val="en-IE"/>
        </w:rPr>
        <w:t>Play</w:t>
      </w:r>
      <w:r w:rsidR="009E16DC">
        <w:rPr>
          <w:lang w:val="en-IE"/>
        </w:rPr>
        <w:t xml:space="preserve"> menu</w:t>
      </w:r>
    </w:p>
    <w:p w14:paraId="1C5FF27B" w14:textId="77777777" w:rsidR="009E16DC" w:rsidRDefault="009E16DC" w:rsidP="00850D8D">
      <w:pPr>
        <w:pStyle w:val="ListParagraph"/>
        <w:numPr>
          <w:ilvl w:val="1"/>
          <w:numId w:val="31"/>
        </w:numPr>
        <w:spacing w:after="160" w:line="256" w:lineRule="auto"/>
        <w:rPr>
          <w:lang w:val="en-IE"/>
        </w:rPr>
      </w:pPr>
      <w:r>
        <w:rPr>
          <w:lang w:val="en-IE"/>
        </w:rPr>
        <w:t>Pause menu</w:t>
      </w:r>
    </w:p>
    <w:p w14:paraId="27E62736" w14:textId="77777777" w:rsidR="009E16DC" w:rsidRDefault="0072779B" w:rsidP="00850D8D">
      <w:pPr>
        <w:pStyle w:val="ListParagraph"/>
        <w:numPr>
          <w:ilvl w:val="1"/>
          <w:numId w:val="31"/>
        </w:numPr>
        <w:spacing w:after="160" w:line="256" w:lineRule="auto"/>
        <w:rPr>
          <w:lang w:val="en-IE"/>
        </w:rPr>
      </w:pPr>
      <w:r>
        <w:rPr>
          <w:lang w:val="en-IE"/>
        </w:rPr>
        <w:t>Options</w:t>
      </w:r>
      <w:r w:rsidR="009E16DC">
        <w:rPr>
          <w:lang w:val="en-IE"/>
        </w:rPr>
        <w:t xml:space="preserve"> Menu</w:t>
      </w:r>
    </w:p>
    <w:p w14:paraId="437B03E1" w14:textId="77777777" w:rsidR="0072779B" w:rsidRDefault="0072779B" w:rsidP="00850D8D">
      <w:pPr>
        <w:pStyle w:val="ListParagraph"/>
        <w:numPr>
          <w:ilvl w:val="1"/>
          <w:numId w:val="31"/>
        </w:numPr>
        <w:spacing w:after="160" w:line="256" w:lineRule="auto"/>
        <w:rPr>
          <w:lang w:val="en-IE"/>
        </w:rPr>
      </w:pPr>
      <w:r>
        <w:rPr>
          <w:lang w:val="en-IE"/>
        </w:rPr>
        <w:t>Exit Menu</w:t>
      </w:r>
    </w:p>
    <w:p w14:paraId="6150B098" w14:textId="77777777" w:rsidR="00850D8D" w:rsidRPr="00850D8D" w:rsidRDefault="00850D8D" w:rsidP="00850D8D">
      <w:pPr>
        <w:spacing w:after="160" w:line="256" w:lineRule="auto"/>
        <w:rPr>
          <w:lang w:val="en-IE"/>
        </w:rPr>
      </w:pPr>
    </w:p>
    <w:p w14:paraId="6F939999" w14:textId="77777777" w:rsidR="009E16DC" w:rsidRDefault="00850D8D" w:rsidP="009E16DC">
      <w:pPr>
        <w:rPr>
          <w:lang w:val="en-IE"/>
        </w:rPr>
      </w:pPr>
      <w:r>
        <w:rPr>
          <w:lang w:val="en-IE"/>
        </w:rPr>
        <w:t>We then agreed on the following i</w:t>
      </w:r>
      <w:r w:rsidR="009E16DC">
        <w:rPr>
          <w:lang w:val="en-IE"/>
        </w:rPr>
        <w:t>ssues to flag</w:t>
      </w:r>
      <w:r>
        <w:rPr>
          <w:lang w:val="en-IE"/>
        </w:rPr>
        <w:t>:</w:t>
      </w:r>
    </w:p>
    <w:p w14:paraId="0C786F62" w14:textId="77777777" w:rsidR="009E16DC" w:rsidRDefault="009E16DC" w:rsidP="009E16DC">
      <w:pPr>
        <w:pStyle w:val="ListParagraph"/>
        <w:numPr>
          <w:ilvl w:val="0"/>
          <w:numId w:val="28"/>
        </w:numPr>
        <w:spacing w:after="160" w:line="256" w:lineRule="auto"/>
        <w:rPr>
          <w:lang w:val="en-IE"/>
        </w:rPr>
      </w:pPr>
      <w:r>
        <w:rPr>
          <w:lang w:val="en-IE"/>
        </w:rPr>
        <w:t>Layout</w:t>
      </w:r>
    </w:p>
    <w:p w14:paraId="0355AC31" w14:textId="77777777" w:rsidR="009E16DC" w:rsidRDefault="009E16DC" w:rsidP="009E16DC">
      <w:pPr>
        <w:pStyle w:val="ListParagraph"/>
        <w:numPr>
          <w:ilvl w:val="0"/>
          <w:numId w:val="28"/>
        </w:numPr>
        <w:spacing w:after="160" w:line="256" w:lineRule="auto"/>
        <w:rPr>
          <w:lang w:val="en-IE"/>
        </w:rPr>
      </w:pPr>
      <w:r>
        <w:rPr>
          <w:lang w:val="en-IE"/>
        </w:rPr>
        <w:t>Split-Screen</w:t>
      </w:r>
    </w:p>
    <w:p w14:paraId="08BB8003" w14:textId="77777777" w:rsidR="009E16DC" w:rsidRDefault="009E16DC" w:rsidP="009E16DC">
      <w:pPr>
        <w:spacing w:after="160" w:line="256" w:lineRule="auto"/>
        <w:rPr>
          <w:lang w:val="en-IE"/>
        </w:rPr>
      </w:pPr>
    </w:p>
    <w:p w14:paraId="1C2AAD03" w14:textId="77777777" w:rsidR="009E16DC" w:rsidRDefault="009E16DC" w:rsidP="009E16DC">
      <w:pPr>
        <w:pStyle w:val="Heading1"/>
        <w:rPr>
          <w:lang w:val="en-IE"/>
        </w:rPr>
      </w:pPr>
      <w:r>
        <w:rPr>
          <w:lang w:val="en-IE"/>
        </w:rPr>
        <w:t>Entry 2</w:t>
      </w:r>
    </w:p>
    <w:p w14:paraId="2C3C0F3A" w14:textId="77777777" w:rsidR="009E16DC" w:rsidRDefault="00850D8D" w:rsidP="009E16DC">
      <w:pPr>
        <w:rPr>
          <w:lang w:val="en-IE"/>
        </w:rPr>
      </w:pPr>
      <w:r>
        <w:rPr>
          <w:lang w:val="en-IE"/>
        </w:rPr>
        <w:t>After researching into how I would go about developing the game, I began to plug away at some Unity tutorials</w:t>
      </w:r>
      <w:r w:rsidR="00344C34">
        <w:rPr>
          <w:lang w:val="en-IE"/>
        </w:rPr>
        <w:t xml:space="preserve">. </w:t>
      </w:r>
      <w:r w:rsidR="00344C34" w:rsidRPr="00344C34">
        <w:rPr>
          <w:lang w:val="en-IE"/>
        </w:rPr>
        <w:t xml:space="preserve">Unity itself provides great documentation which I used help get my character moving. When using Unity, </w:t>
      </w:r>
      <w:r w:rsidR="00344C34">
        <w:rPr>
          <w:lang w:val="en-IE"/>
        </w:rPr>
        <w:t>you can</w:t>
      </w:r>
      <w:r w:rsidR="00344C34" w:rsidRPr="00344C34">
        <w:rPr>
          <w:lang w:val="en-IE"/>
        </w:rPr>
        <w:t xml:space="preserve"> us</w:t>
      </w:r>
      <w:r w:rsidR="00344C34">
        <w:rPr>
          <w:lang w:val="en-IE"/>
        </w:rPr>
        <w:t>e</w:t>
      </w:r>
      <w:r w:rsidR="00344C34" w:rsidRPr="00344C34">
        <w:rPr>
          <w:lang w:val="en-IE"/>
        </w:rPr>
        <w:t xml:space="preserve"> the unity engine to create all the core mechanics</w:t>
      </w:r>
      <w:r w:rsidR="00344C34">
        <w:rPr>
          <w:lang w:val="en-IE"/>
        </w:rPr>
        <w:t xml:space="preserve"> or</w:t>
      </w:r>
      <w:r w:rsidR="00344C34" w:rsidRPr="00344C34">
        <w:rPr>
          <w:lang w:val="en-IE"/>
        </w:rPr>
        <w:t xml:space="preserve"> by using both Unity and C#. Now I am just focusing on getting the game working with the pc keyboard</w:t>
      </w:r>
      <w:r w:rsidR="00BF30D8">
        <w:rPr>
          <w:lang w:val="en-IE"/>
        </w:rPr>
        <w:t>.</w:t>
      </w:r>
    </w:p>
    <w:p w14:paraId="1720F452" w14:textId="77777777" w:rsidR="0059631F" w:rsidRDefault="0059631F" w:rsidP="009E16DC">
      <w:pPr>
        <w:rPr>
          <w:lang w:val="en-IE"/>
        </w:rPr>
      </w:pPr>
    </w:p>
    <w:p w14:paraId="6649B5DE" w14:textId="77777777" w:rsidR="0059631F" w:rsidRDefault="0059631F" w:rsidP="0059631F">
      <w:pPr>
        <w:pStyle w:val="Heading1"/>
        <w:rPr>
          <w:lang w:val="en-IE"/>
        </w:rPr>
      </w:pPr>
      <w:r>
        <w:rPr>
          <w:lang w:val="en-IE"/>
        </w:rPr>
        <w:lastRenderedPageBreak/>
        <w:t>Entry 3</w:t>
      </w:r>
    </w:p>
    <w:p w14:paraId="34D2FBD0" w14:textId="77777777" w:rsidR="0059631F" w:rsidRDefault="0059631F" w:rsidP="0059631F">
      <w:pPr>
        <w:rPr>
          <w:lang w:val="en-IE"/>
        </w:rPr>
      </w:pPr>
      <w:r>
        <w:rPr>
          <w:lang w:val="en-IE"/>
        </w:rPr>
        <w:t>I received sounds and sprites from customer</w:t>
      </w:r>
      <w:r w:rsidR="003D5D5F">
        <w:rPr>
          <w:lang w:val="en-IE"/>
        </w:rPr>
        <w:t>, along with a menu map for some inspiration.</w:t>
      </w:r>
    </w:p>
    <w:p w14:paraId="1D131F33" w14:textId="77777777" w:rsidR="003D5D5F" w:rsidRDefault="003D5D5F" w:rsidP="003D5D5F">
      <w:pPr>
        <w:jc w:val="center"/>
        <w:rPr>
          <w:lang w:val="en-IE"/>
        </w:rPr>
      </w:pPr>
      <w:r>
        <w:rPr>
          <w:noProof/>
          <w:lang w:val="en-IE"/>
        </w:rPr>
        <w:drawing>
          <wp:inline distT="0" distB="0" distL="0" distR="0" wp14:anchorId="23F90067" wp14:editId="22912F09">
            <wp:extent cx="2909570" cy="2887816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065" cy="289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0A9B1" w14:textId="77777777" w:rsidR="003D5D5F" w:rsidRDefault="003D5D5F" w:rsidP="003D5D5F">
      <w:pPr>
        <w:jc w:val="center"/>
        <w:rPr>
          <w:lang w:val="en-IE"/>
        </w:rPr>
      </w:pPr>
    </w:p>
    <w:p w14:paraId="0B9AADB1" w14:textId="77777777" w:rsidR="003D5D5F" w:rsidRDefault="003D5D5F" w:rsidP="003D5D5F">
      <w:pPr>
        <w:pStyle w:val="Heading1"/>
        <w:rPr>
          <w:lang w:val="en-IE"/>
        </w:rPr>
      </w:pPr>
      <w:r>
        <w:rPr>
          <w:lang w:val="en-IE"/>
        </w:rPr>
        <w:t>Entry 4</w:t>
      </w:r>
    </w:p>
    <w:p w14:paraId="4806103B" w14:textId="77777777" w:rsidR="003D5D5F" w:rsidRDefault="003D5D5F" w:rsidP="003D5D5F">
      <w:pPr>
        <w:rPr>
          <w:lang w:val="en-IE"/>
        </w:rPr>
      </w:pPr>
      <w:r>
        <w:rPr>
          <w:lang w:val="en-IE"/>
        </w:rPr>
        <w:t>My first objective was to create a tutorial level,</w:t>
      </w:r>
    </w:p>
    <w:p w14:paraId="2BA97DDD" w14:textId="77777777" w:rsidR="003D5D5F" w:rsidRDefault="003D5D5F" w:rsidP="003D5D5F">
      <w:pPr>
        <w:jc w:val="center"/>
        <w:rPr>
          <w:lang w:val="en-IE"/>
        </w:rPr>
      </w:pPr>
      <w:r>
        <w:rPr>
          <w:noProof/>
          <w:lang w:val="en-IE"/>
        </w:rPr>
        <w:drawing>
          <wp:inline distT="0" distB="0" distL="0" distR="0" wp14:anchorId="36C627EA" wp14:editId="6AF605F6">
            <wp:extent cx="3005360" cy="400875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10" cy="40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E61F3" w14:textId="77777777" w:rsidR="003D5D5F" w:rsidRDefault="003D5D5F" w:rsidP="003D5D5F">
      <w:pPr>
        <w:rPr>
          <w:lang w:val="en-IE"/>
        </w:rPr>
      </w:pPr>
      <w:r>
        <w:rPr>
          <w:lang w:val="en-IE"/>
        </w:rPr>
        <w:lastRenderedPageBreak/>
        <w:t xml:space="preserve">This would involve </w:t>
      </w:r>
      <w:r w:rsidR="00206DE4">
        <w:rPr>
          <w:lang w:val="en-IE"/>
        </w:rPr>
        <w:t>adding colliders and player movement.</w:t>
      </w:r>
    </w:p>
    <w:p w14:paraId="7A1078DF" w14:textId="77777777" w:rsidR="003D5D5F" w:rsidRPr="003D5D5F" w:rsidRDefault="003D5D5F" w:rsidP="003D5D5F">
      <w:pPr>
        <w:rPr>
          <w:lang w:val="en-IE"/>
        </w:rPr>
      </w:pPr>
    </w:p>
    <w:p w14:paraId="64F9FBCB" w14:textId="77777777" w:rsidR="003D5D5F" w:rsidRDefault="003D5D5F" w:rsidP="003D5D5F">
      <w:pPr>
        <w:pStyle w:val="Heading1"/>
        <w:rPr>
          <w:lang w:val="en-IE"/>
        </w:rPr>
      </w:pPr>
      <w:r>
        <w:rPr>
          <w:lang w:val="en-IE"/>
        </w:rPr>
        <w:t>Entry 5</w:t>
      </w:r>
    </w:p>
    <w:p w14:paraId="653D9374" w14:textId="77777777" w:rsidR="00C3152B" w:rsidRDefault="003D5D5F" w:rsidP="00C3152B">
      <w:pPr>
        <w:rPr>
          <w:lang w:val="en-IE"/>
        </w:rPr>
      </w:pPr>
      <w:r>
        <w:rPr>
          <w:lang w:val="en-IE"/>
        </w:rPr>
        <w:t xml:space="preserve">I then </w:t>
      </w:r>
      <w:r w:rsidR="00206DE4">
        <w:rPr>
          <w:lang w:val="en-IE"/>
        </w:rPr>
        <w:t>looked into creating the various menu’s</w:t>
      </w:r>
      <w:r w:rsidR="00C3152B">
        <w:rPr>
          <w:lang w:val="en-IE"/>
        </w:rPr>
        <w:t xml:space="preserve"> such as the Main, Options and Play menus.</w:t>
      </w:r>
    </w:p>
    <w:p w14:paraId="064EBAE3" w14:textId="2CD018B1" w:rsidR="003D5D5F" w:rsidRDefault="00C3152B" w:rsidP="00C3152B">
      <w:pPr>
        <w:jc w:val="center"/>
        <w:rPr>
          <w:lang w:val="en-IE"/>
        </w:rPr>
      </w:pPr>
      <w:r>
        <w:rPr>
          <w:noProof/>
          <w:lang w:val="en-IE"/>
        </w:rPr>
        <w:drawing>
          <wp:inline distT="0" distB="0" distL="0" distR="0" wp14:anchorId="7B4F92EB" wp14:editId="36C43895">
            <wp:extent cx="3706119" cy="49434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458" cy="495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0100C" w14:textId="5143623A" w:rsidR="00217332" w:rsidRDefault="00217332" w:rsidP="00C3152B">
      <w:pPr>
        <w:jc w:val="center"/>
        <w:rPr>
          <w:lang w:val="en-IE"/>
        </w:rPr>
      </w:pPr>
    </w:p>
    <w:p w14:paraId="0B08E9D5" w14:textId="6EB6DED8" w:rsidR="00217332" w:rsidRDefault="00217332" w:rsidP="00217332">
      <w:pPr>
        <w:rPr>
          <w:lang w:val="en-IE"/>
        </w:rPr>
      </w:pPr>
    </w:p>
    <w:p w14:paraId="7890044B" w14:textId="07D57B57" w:rsidR="00217332" w:rsidRDefault="00217332" w:rsidP="00217332">
      <w:pPr>
        <w:pStyle w:val="Heading1"/>
        <w:rPr>
          <w:lang w:val="en-IE"/>
        </w:rPr>
      </w:pPr>
      <w:r>
        <w:rPr>
          <w:lang w:val="en-IE"/>
        </w:rPr>
        <w:t>Entry 6</w:t>
      </w:r>
    </w:p>
    <w:p w14:paraId="23E95E4C" w14:textId="3A6A6769" w:rsidR="00217332" w:rsidRPr="00217332" w:rsidRDefault="00217332" w:rsidP="00217332">
      <w:pPr>
        <w:rPr>
          <w:lang w:val="en-IE"/>
        </w:rPr>
      </w:pPr>
      <w:r>
        <w:rPr>
          <w:lang w:val="en-IE"/>
        </w:rPr>
        <w:t>I started working briefly on a main menu which included scores</w:t>
      </w:r>
    </w:p>
    <w:p w14:paraId="2DD56600" w14:textId="77777777" w:rsidR="00217332" w:rsidRDefault="00217332" w:rsidP="00C3152B">
      <w:pPr>
        <w:jc w:val="center"/>
        <w:rPr>
          <w:lang w:val="en-IE"/>
        </w:rPr>
      </w:pPr>
    </w:p>
    <w:p w14:paraId="5DB168F2" w14:textId="5B39BE38" w:rsidR="00217332" w:rsidRDefault="00217332" w:rsidP="00217332">
      <w:pPr>
        <w:pStyle w:val="Heading1"/>
        <w:rPr>
          <w:lang w:val="en-IE"/>
        </w:rPr>
      </w:pPr>
      <w:r>
        <w:rPr>
          <w:lang w:val="en-IE"/>
        </w:rPr>
        <w:t>Entry 7</w:t>
      </w:r>
    </w:p>
    <w:p w14:paraId="4763A9E3" w14:textId="76612F15" w:rsidR="00217332" w:rsidRPr="00217332" w:rsidRDefault="00217332" w:rsidP="00217332">
      <w:pPr>
        <w:rPr>
          <w:lang w:val="en-IE"/>
        </w:rPr>
      </w:pPr>
      <w:r>
        <w:rPr>
          <w:lang w:val="en-IE"/>
        </w:rPr>
        <w:t>I search for various split screen tutorials</w:t>
      </w:r>
    </w:p>
    <w:p w14:paraId="15643F9A" w14:textId="26E3E6E3" w:rsidR="00C3152B" w:rsidRDefault="00C3152B" w:rsidP="003D5D5F">
      <w:pPr>
        <w:rPr>
          <w:lang w:val="en-IE"/>
        </w:rPr>
      </w:pPr>
    </w:p>
    <w:p w14:paraId="0639AB03" w14:textId="4BFEE2F8" w:rsidR="00422C50" w:rsidRPr="00422C50" w:rsidRDefault="00422C50" w:rsidP="00422C50">
      <w:pPr>
        <w:pStyle w:val="Heading1"/>
        <w:rPr>
          <w:lang w:val="en-IE"/>
        </w:rPr>
      </w:pPr>
      <w:r>
        <w:rPr>
          <w:lang w:val="en-IE"/>
        </w:rPr>
        <w:lastRenderedPageBreak/>
        <w:t>REFERENCES</w:t>
      </w:r>
    </w:p>
    <w:p w14:paraId="688E6AE5" w14:textId="0C561445" w:rsidR="00422C50" w:rsidRDefault="00422C50" w:rsidP="00422C50">
      <w:pPr>
        <w:pStyle w:val="ListParagraph"/>
        <w:numPr>
          <w:ilvl w:val="0"/>
          <w:numId w:val="36"/>
        </w:numPr>
        <w:rPr>
          <w:lang w:val="en-IE"/>
        </w:rPr>
      </w:pPr>
      <w:r>
        <w:rPr>
          <w:lang w:val="en-IE"/>
        </w:rPr>
        <w:t>Endless Runner</w:t>
      </w:r>
      <w:r w:rsidRPr="00422C50">
        <w:rPr>
          <w:lang w:val="en-IE"/>
        </w:rPr>
        <w:t xml:space="preserve"> </w:t>
      </w:r>
    </w:p>
    <w:p w14:paraId="5D545C2D" w14:textId="59D297E3" w:rsidR="00422C50" w:rsidRDefault="00422C50" w:rsidP="00422C50">
      <w:pPr>
        <w:pStyle w:val="ListParagraph"/>
        <w:numPr>
          <w:ilvl w:val="1"/>
          <w:numId w:val="36"/>
        </w:numPr>
        <w:rPr>
          <w:lang w:val="en-IE"/>
        </w:rPr>
      </w:pPr>
      <w:hyperlink r:id="rId11" w:history="1">
        <w:r>
          <w:rPr>
            <w:rStyle w:val="Hyperlink"/>
          </w:rPr>
          <w:t>https://www.youtube.com/watch?v=5M7vX_z6B9I</w:t>
        </w:r>
      </w:hyperlink>
    </w:p>
    <w:p w14:paraId="52D2F5D1" w14:textId="086124A2" w:rsidR="00422C50" w:rsidRDefault="00422C50" w:rsidP="00422C50">
      <w:pPr>
        <w:pStyle w:val="ListParagraph"/>
        <w:numPr>
          <w:ilvl w:val="0"/>
          <w:numId w:val="36"/>
        </w:numPr>
        <w:rPr>
          <w:lang w:val="en-IE"/>
        </w:rPr>
      </w:pPr>
      <w:r>
        <w:rPr>
          <w:lang w:val="en-IE"/>
        </w:rPr>
        <w:t>Brackeys Menu</w:t>
      </w:r>
    </w:p>
    <w:p w14:paraId="11C71F1D" w14:textId="08679526" w:rsidR="00422C50" w:rsidRDefault="00422C50" w:rsidP="00422C50">
      <w:pPr>
        <w:pStyle w:val="ListParagraph"/>
        <w:numPr>
          <w:ilvl w:val="1"/>
          <w:numId w:val="36"/>
        </w:numPr>
        <w:rPr>
          <w:lang w:val="en-IE"/>
        </w:rPr>
      </w:pPr>
      <w:hyperlink r:id="rId12" w:history="1">
        <w:r>
          <w:rPr>
            <w:rStyle w:val="Hyperlink"/>
          </w:rPr>
          <w:t>https://www.youtube.com/watch?v=JivuXdrIHK0&amp;t=247s</w:t>
        </w:r>
      </w:hyperlink>
    </w:p>
    <w:p w14:paraId="687440AB" w14:textId="084ED1CA" w:rsidR="00422C50" w:rsidRPr="00422C50" w:rsidRDefault="00422C50" w:rsidP="00422C50">
      <w:pPr>
        <w:pStyle w:val="ListParagraph"/>
        <w:numPr>
          <w:ilvl w:val="0"/>
          <w:numId w:val="36"/>
        </w:numPr>
        <w:rPr>
          <w:lang w:val="en-IE"/>
        </w:rPr>
      </w:pPr>
      <w:r>
        <w:rPr>
          <w:lang w:val="en-IE"/>
        </w:rPr>
        <w:t>Split Screen</w:t>
      </w:r>
    </w:p>
    <w:p w14:paraId="0F387144" w14:textId="7F19B52E" w:rsidR="00422C50" w:rsidRPr="00422C50" w:rsidRDefault="00422C50" w:rsidP="00422C50">
      <w:pPr>
        <w:pStyle w:val="ListParagraph"/>
        <w:numPr>
          <w:ilvl w:val="1"/>
          <w:numId w:val="36"/>
        </w:numPr>
        <w:rPr>
          <w:lang w:val="en-IE"/>
        </w:rPr>
      </w:pPr>
      <w:hyperlink r:id="rId13" w:history="1">
        <w:r w:rsidRPr="00734DDE">
          <w:rPr>
            <w:rStyle w:val="Hyperlink"/>
          </w:rPr>
          <w:t>https://www.youtube.com/watch?v=qFNrlSi92V4&amp;t=92s</w:t>
        </w:r>
      </w:hyperlink>
    </w:p>
    <w:p w14:paraId="18489E20" w14:textId="4944962F" w:rsidR="00422C50" w:rsidRPr="00422C50" w:rsidRDefault="00422C50" w:rsidP="00422C50">
      <w:pPr>
        <w:pStyle w:val="ListParagraph"/>
        <w:numPr>
          <w:ilvl w:val="0"/>
          <w:numId w:val="36"/>
        </w:numPr>
        <w:rPr>
          <w:lang w:val="en-IE"/>
        </w:rPr>
      </w:pPr>
      <w:r w:rsidRPr="00422C50">
        <w:t>Uni</w:t>
      </w:r>
      <w:r>
        <w:t>ty</w:t>
      </w:r>
      <w:r w:rsidRPr="00422C50">
        <w:t xml:space="preserve"> 2D Guide</w:t>
      </w:r>
    </w:p>
    <w:p w14:paraId="6C9DCC72" w14:textId="674269A8" w:rsidR="00422C50" w:rsidRPr="00422C50" w:rsidRDefault="00422C50" w:rsidP="00422C50">
      <w:pPr>
        <w:pStyle w:val="ListParagraph"/>
        <w:numPr>
          <w:ilvl w:val="1"/>
          <w:numId w:val="36"/>
        </w:numPr>
        <w:rPr>
          <w:lang w:val="en-IE"/>
        </w:rPr>
      </w:pPr>
      <w:hyperlink r:id="rId14" w:history="1">
        <w:r>
          <w:rPr>
            <w:rStyle w:val="Hyperlink"/>
          </w:rPr>
          <w:t>https://docs.unity3d.com/Manual/Unity2D.html</w:t>
        </w:r>
      </w:hyperlink>
    </w:p>
    <w:p w14:paraId="79DC310A" w14:textId="18B61E8E" w:rsidR="00422C50" w:rsidRDefault="00422C50" w:rsidP="00422C50">
      <w:pPr>
        <w:pStyle w:val="ListParagraph"/>
        <w:numPr>
          <w:ilvl w:val="0"/>
          <w:numId w:val="36"/>
        </w:numPr>
        <w:rPr>
          <w:lang w:val="en-IE"/>
        </w:rPr>
      </w:pPr>
      <w:r w:rsidRPr="00422C50">
        <w:rPr>
          <w:lang w:val="en-IE"/>
        </w:rPr>
        <w:t>Simple 2D Scene Setup</w:t>
      </w:r>
      <w:r>
        <w:rPr>
          <w:lang w:val="en-IE"/>
        </w:rPr>
        <w:t xml:space="preserve"> – Code Monkey </w:t>
      </w:r>
    </w:p>
    <w:p w14:paraId="5E5C4D3C" w14:textId="5196F52A" w:rsidR="00422C50" w:rsidRPr="00422C50" w:rsidRDefault="00422C50" w:rsidP="00422C50">
      <w:pPr>
        <w:pStyle w:val="ListParagraph"/>
        <w:numPr>
          <w:ilvl w:val="1"/>
          <w:numId w:val="36"/>
        </w:numPr>
        <w:rPr>
          <w:lang w:val="en-IE"/>
        </w:rPr>
      </w:pPr>
      <w:hyperlink r:id="rId15" w:history="1">
        <w:r>
          <w:rPr>
            <w:rStyle w:val="Hyperlink"/>
          </w:rPr>
          <w:t>https://www.youtube.com/watch?v=Py8akSRnwuI</w:t>
        </w:r>
      </w:hyperlink>
    </w:p>
    <w:p w14:paraId="41E8C612" w14:textId="77777777" w:rsidR="00C3152B" w:rsidRDefault="00C3152B" w:rsidP="003D5D5F">
      <w:pPr>
        <w:rPr>
          <w:lang w:val="en-IE"/>
        </w:rPr>
      </w:pPr>
    </w:p>
    <w:p w14:paraId="1A037330" w14:textId="77777777" w:rsidR="00C3152B" w:rsidRDefault="00C3152B" w:rsidP="00C3152B">
      <w:pPr>
        <w:pStyle w:val="Heading1"/>
        <w:rPr>
          <w:lang w:val="en-IE"/>
        </w:rPr>
      </w:pPr>
      <w:r>
        <w:rPr>
          <w:lang w:val="en-IE"/>
        </w:rPr>
        <w:t>Test Requirements</w:t>
      </w:r>
    </w:p>
    <w:p w14:paraId="1166B954" w14:textId="77777777" w:rsidR="00C3152B" w:rsidRPr="00EE6921" w:rsidRDefault="00C3152B" w:rsidP="00EE6921">
      <w:pPr>
        <w:pStyle w:val="ListParagraph"/>
        <w:numPr>
          <w:ilvl w:val="0"/>
          <w:numId w:val="33"/>
        </w:numPr>
        <w:rPr>
          <w:lang w:val="en-IE"/>
        </w:rPr>
      </w:pPr>
      <w:r w:rsidRPr="00EE6921">
        <w:rPr>
          <w:lang w:val="en-IE"/>
        </w:rPr>
        <w:t>User must be able to start up game.</w:t>
      </w:r>
    </w:p>
    <w:p w14:paraId="2CE08A88" w14:textId="77777777" w:rsidR="00C3152B" w:rsidRPr="00EE6921" w:rsidRDefault="00C3152B" w:rsidP="00EE6921">
      <w:pPr>
        <w:pStyle w:val="ListParagraph"/>
        <w:numPr>
          <w:ilvl w:val="0"/>
          <w:numId w:val="33"/>
        </w:numPr>
        <w:rPr>
          <w:lang w:val="en-IE"/>
        </w:rPr>
      </w:pPr>
      <w:r w:rsidRPr="00EE6921">
        <w:rPr>
          <w:lang w:val="en-IE"/>
        </w:rPr>
        <w:t>On start-up of the game a splash screen must be shown displaying the game and Unity logo.</w:t>
      </w:r>
    </w:p>
    <w:p w14:paraId="3D2F5408" w14:textId="77777777" w:rsidR="00C3152B" w:rsidRPr="00EE6921" w:rsidRDefault="00C3152B" w:rsidP="00EE6921">
      <w:pPr>
        <w:pStyle w:val="ListParagraph"/>
        <w:numPr>
          <w:ilvl w:val="0"/>
          <w:numId w:val="33"/>
        </w:numPr>
        <w:rPr>
          <w:lang w:val="en-IE"/>
        </w:rPr>
      </w:pPr>
      <w:r w:rsidRPr="00EE6921">
        <w:rPr>
          <w:lang w:val="en-IE"/>
        </w:rPr>
        <w:t>On playing the game for the first time a tutorial should be played after the splash screen.</w:t>
      </w:r>
    </w:p>
    <w:p w14:paraId="5BB77B77" w14:textId="77777777" w:rsidR="00C3152B" w:rsidRPr="00EE6921" w:rsidRDefault="00EE6921" w:rsidP="00EE6921">
      <w:pPr>
        <w:pStyle w:val="ListParagraph"/>
        <w:numPr>
          <w:ilvl w:val="0"/>
          <w:numId w:val="33"/>
        </w:numPr>
        <w:rPr>
          <w:lang w:val="en-IE"/>
        </w:rPr>
      </w:pPr>
      <w:r w:rsidRPr="00EE6921">
        <w:rPr>
          <w:lang w:val="en-IE"/>
        </w:rPr>
        <w:t xml:space="preserve">On playing the game for the second time a tutorial should </w:t>
      </w:r>
      <w:r w:rsidR="00C3152B" w:rsidRPr="00EE6921">
        <w:rPr>
          <w:lang w:val="en-IE"/>
        </w:rPr>
        <w:t>not appear.</w:t>
      </w:r>
    </w:p>
    <w:p w14:paraId="290865CA" w14:textId="77777777" w:rsidR="00C3152B" w:rsidRPr="00EE6921" w:rsidRDefault="00C3152B" w:rsidP="00EE6921">
      <w:pPr>
        <w:pStyle w:val="ListParagraph"/>
        <w:numPr>
          <w:ilvl w:val="0"/>
          <w:numId w:val="33"/>
        </w:numPr>
        <w:rPr>
          <w:lang w:val="en-IE"/>
        </w:rPr>
      </w:pPr>
      <w:r w:rsidRPr="00EE6921">
        <w:rPr>
          <w:lang w:val="en-IE"/>
        </w:rPr>
        <w:t>The user must to be able to access a new game by selecting the “</w:t>
      </w:r>
      <w:r w:rsidR="00EE6921" w:rsidRPr="00EE6921">
        <w:rPr>
          <w:lang w:val="en-IE"/>
        </w:rPr>
        <w:t>Play</w:t>
      </w:r>
      <w:r w:rsidRPr="00EE6921">
        <w:rPr>
          <w:lang w:val="en-IE"/>
        </w:rPr>
        <w:t xml:space="preserve">” button. </w:t>
      </w:r>
    </w:p>
    <w:p w14:paraId="4235BCE4" w14:textId="77777777" w:rsidR="00C3152B" w:rsidRPr="00EE6921" w:rsidRDefault="00C3152B" w:rsidP="00EE6921">
      <w:pPr>
        <w:pStyle w:val="ListParagraph"/>
        <w:numPr>
          <w:ilvl w:val="0"/>
          <w:numId w:val="33"/>
        </w:numPr>
        <w:rPr>
          <w:lang w:val="en-IE"/>
        </w:rPr>
      </w:pPr>
      <w:r w:rsidRPr="00EE6921">
        <w:rPr>
          <w:lang w:val="en-IE"/>
        </w:rPr>
        <w:t xml:space="preserve">The user must be able to load a previously </w:t>
      </w:r>
      <w:r w:rsidR="00EE6921" w:rsidRPr="00EE6921">
        <w:rPr>
          <w:lang w:val="en-IE"/>
        </w:rPr>
        <w:t>played</w:t>
      </w:r>
      <w:r w:rsidRPr="00EE6921">
        <w:rPr>
          <w:lang w:val="en-IE"/>
        </w:rPr>
        <w:t xml:space="preserve"> game by pressing the “</w:t>
      </w:r>
      <w:r w:rsidR="00EE6921" w:rsidRPr="00EE6921">
        <w:rPr>
          <w:lang w:val="en-IE"/>
        </w:rPr>
        <w:t>Continue</w:t>
      </w:r>
      <w:r w:rsidRPr="00EE6921">
        <w:rPr>
          <w:lang w:val="en-IE"/>
        </w:rPr>
        <w:t xml:space="preserve">” button. </w:t>
      </w:r>
    </w:p>
    <w:p w14:paraId="229C4DBF" w14:textId="77777777" w:rsidR="00EE6921" w:rsidRDefault="00C3152B" w:rsidP="00C3152B">
      <w:pPr>
        <w:pStyle w:val="ListParagraph"/>
        <w:numPr>
          <w:ilvl w:val="0"/>
          <w:numId w:val="33"/>
        </w:numPr>
        <w:rPr>
          <w:lang w:val="en-IE"/>
        </w:rPr>
      </w:pPr>
      <w:r w:rsidRPr="00EE6921">
        <w:rPr>
          <w:lang w:val="en-IE"/>
        </w:rPr>
        <w:t xml:space="preserve">The user must be able to access the </w:t>
      </w:r>
      <w:r w:rsidR="00EE6921" w:rsidRPr="00EE6921">
        <w:rPr>
          <w:lang w:val="en-IE"/>
        </w:rPr>
        <w:t>settings</w:t>
      </w:r>
      <w:r w:rsidRPr="00EE6921">
        <w:rPr>
          <w:lang w:val="en-IE"/>
        </w:rPr>
        <w:t xml:space="preserve"> by pressing the “</w:t>
      </w:r>
      <w:r w:rsidR="00EE6921" w:rsidRPr="00EE6921">
        <w:rPr>
          <w:lang w:val="en-IE"/>
        </w:rPr>
        <w:t>Options</w:t>
      </w:r>
      <w:r w:rsidRPr="00EE6921">
        <w:rPr>
          <w:lang w:val="en-IE"/>
        </w:rPr>
        <w:t>” button.</w:t>
      </w:r>
    </w:p>
    <w:p w14:paraId="615F66D6" w14:textId="0EFEF726" w:rsidR="00C3152B" w:rsidRDefault="00C3152B" w:rsidP="00C3152B">
      <w:pPr>
        <w:pStyle w:val="ListParagraph"/>
        <w:numPr>
          <w:ilvl w:val="0"/>
          <w:numId w:val="33"/>
        </w:numPr>
        <w:rPr>
          <w:lang w:val="en-IE"/>
        </w:rPr>
      </w:pPr>
      <w:r w:rsidRPr="00EE6921">
        <w:rPr>
          <w:lang w:val="en-IE"/>
        </w:rPr>
        <w:t>While within the Settings menu the user must be able to turn audio off by selecting the toggle button</w:t>
      </w:r>
      <w:r w:rsidR="00EE6921">
        <w:rPr>
          <w:lang w:val="en-IE"/>
        </w:rPr>
        <w:t xml:space="preserve"> OR turn it up/down using a slider.</w:t>
      </w:r>
    </w:p>
    <w:p w14:paraId="665C364F" w14:textId="0795ACE5" w:rsidR="00A06095" w:rsidRDefault="00A06095" w:rsidP="00A06095">
      <w:pPr>
        <w:rPr>
          <w:lang w:val="en-IE"/>
        </w:rPr>
      </w:pPr>
    </w:p>
    <w:p w14:paraId="14167A14" w14:textId="3D55FD2D" w:rsidR="00A06095" w:rsidRDefault="00A06095" w:rsidP="00A06095">
      <w:pPr>
        <w:rPr>
          <w:lang w:val="en-IE"/>
        </w:rPr>
      </w:pPr>
    </w:p>
    <w:p w14:paraId="26DE6BC2" w14:textId="226435D4" w:rsidR="00A06095" w:rsidRPr="00A06095" w:rsidRDefault="00A06095" w:rsidP="00A06095">
      <w:pPr>
        <w:rPr>
          <w:lang w:val="en-IE"/>
        </w:rPr>
      </w:pPr>
      <w:r>
        <w:rPr>
          <w:lang w:val="en-IE"/>
        </w:rPr>
        <w:t>**Test Plan in folder</w:t>
      </w:r>
      <w:bookmarkStart w:id="0" w:name="_GoBack"/>
      <w:bookmarkEnd w:id="0"/>
    </w:p>
    <w:sectPr w:rsidR="00A06095" w:rsidRPr="00A06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33403B9"/>
    <w:multiLevelType w:val="hybridMultilevel"/>
    <w:tmpl w:val="1EA2790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5D48A0"/>
    <w:multiLevelType w:val="hybridMultilevel"/>
    <w:tmpl w:val="ABC08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1C85B3E"/>
    <w:multiLevelType w:val="hybridMultilevel"/>
    <w:tmpl w:val="2638761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5D718E2"/>
    <w:multiLevelType w:val="hybridMultilevel"/>
    <w:tmpl w:val="7CE4B6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4A22BF"/>
    <w:multiLevelType w:val="hybridMultilevel"/>
    <w:tmpl w:val="703E8B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71F5A1C"/>
    <w:multiLevelType w:val="hybridMultilevel"/>
    <w:tmpl w:val="2E94699C"/>
    <w:lvl w:ilvl="0" w:tplc="1809000F">
      <w:start w:val="1"/>
      <w:numFmt w:val="decimal"/>
      <w:lvlText w:val="%1."/>
      <w:lvlJc w:val="left"/>
      <w:pPr>
        <w:ind w:left="770" w:hanging="360"/>
      </w:pPr>
    </w:lvl>
    <w:lvl w:ilvl="1" w:tplc="1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210" w:hanging="180"/>
      </w:pPr>
    </w:lvl>
    <w:lvl w:ilvl="3" w:tplc="1809000F">
      <w:start w:val="1"/>
      <w:numFmt w:val="decimal"/>
      <w:lvlText w:val="%4."/>
      <w:lvlJc w:val="left"/>
      <w:pPr>
        <w:ind w:left="2930" w:hanging="360"/>
      </w:pPr>
    </w:lvl>
    <w:lvl w:ilvl="4" w:tplc="18090019">
      <w:start w:val="1"/>
      <w:numFmt w:val="lowerLetter"/>
      <w:lvlText w:val="%5."/>
      <w:lvlJc w:val="left"/>
      <w:pPr>
        <w:ind w:left="3650" w:hanging="360"/>
      </w:pPr>
    </w:lvl>
    <w:lvl w:ilvl="5" w:tplc="1809001B">
      <w:start w:val="1"/>
      <w:numFmt w:val="lowerRoman"/>
      <w:lvlText w:val="%6."/>
      <w:lvlJc w:val="right"/>
      <w:pPr>
        <w:ind w:left="4370" w:hanging="180"/>
      </w:pPr>
    </w:lvl>
    <w:lvl w:ilvl="6" w:tplc="1809000F">
      <w:start w:val="1"/>
      <w:numFmt w:val="decimal"/>
      <w:lvlText w:val="%7."/>
      <w:lvlJc w:val="left"/>
      <w:pPr>
        <w:ind w:left="5090" w:hanging="360"/>
      </w:pPr>
    </w:lvl>
    <w:lvl w:ilvl="7" w:tplc="18090019">
      <w:start w:val="1"/>
      <w:numFmt w:val="lowerLetter"/>
      <w:lvlText w:val="%8."/>
      <w:lvlJc w:val="left"/>
      <w:pPr>
        <w:ind w:left="5810" w:hanging="360"/>
      </w:pPr>
    </w:lvl>
    <w:lvl w:ilvl="8" w:tplc="1809001B">
      <w:start w:val="1"/>
      <w:numFmt w:val="lowerRoman"/>
      <w:lvlText w:val="%9."/>
      <w:lvlJc w:val="right"/>
      <w:pPr>
        <w:ind w:left="6530" w:hanging="180"/>
      </w:p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0C75947"/>
    <w:multiLevelType w:val="hybridMultilevel"/>
    <w:tmpl w:val="703E8B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6CE5E83"/>
    <w:multiLevelType w:val="hybridMultilevel"/>
    <w:tmpl w:val="4088F9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70A32"/>
    <w:multiLevelType w:val="hybridMultilevel"/>
    <w:tmpl w:val="B7D890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2A0BD8"/>
    <w:multiLevelType w:val="hybridMultilevel"/>
    <w:tmpl w:val="27762BB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2F57D2"/>
    <w:multiLevelType w:val="hybridMultilevel"/>
    <w:tmpl w:val="BEDCB1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8"/>
  </w:num>
  <w:num w:numId="2">
    <w:abstractNumId w:val="14"/>
  </w:num>
  <w:num w:numId="3">
    <w:abstractNumId w:val="10"/>
  </w:num>
  <w:num w:numId="4">
    <w:abstractNumId w:val="30"/>
  </w:num>
  <w:num w:numId="5">
    <w:abstractNumId w:val="16"/>
  </w:num>
  <w:num w:numId="6">
    <w:abstractNumId w:val="22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29"/>
  </w:num>
  <w:num w:numId="21">
    <w:abstractNumId w:val="24"/>
  </w:num>
  <w:num w:numId="22">
    <w:abstractNumId w:val="13"/>
  </w:num>
  <w:num w:numId="23">
    <w:abstractNumId w:val="33"/>
  </w:num>
  <w:num w:numId="24">
    <w:abstractNumId w:val="32"/>
  </w:num>
  <w:num w:numId="25">
    <w:abstractNumId w:val="31"/>
  </w:num>
  <w:num w:numId="26">
    <w:abstractNumId w:val="27"/>
  </w:num>
  <w:num w:numId="27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  <w:num w:numId="29">
    <w:abstractNumId w:val="17"/>
  </w:num>
  <w:num w:numId="30">
    <w:abstractNumId w:val="21"/>
  </w:num>
  <w:num w:numId="31">
    <w:abstractNumId w:val="26"/>
  </w:num>
  <w:num w:numId="32">
    <w:abstractNumId w:val="11"/>
  </w:num>
  <w:num w:numId="33">
    <w:abstractNumId w:val="15"/>
  </w:num>
  <w:num w:numId="34">
    <w:abstractNumId w:val="12"/>
  </w:num>
  <w:num w:numId="35">
    <w:abstractNumId w:val="18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36"/>
    <w:rsid w:val="00206DE4"/>
    <w:rsid w:val="00217332"/>
    <w:rsid w:val="00344C34"/>
    <w:rsid w:val="00381529"/>
    <w:rsid w:val="003D5D5F"/>
    <w:rsid w:val="00422C50"/>
    <w:rsid w:val="00472BB6"/>
    <w:rsid w:val="0059631F"/>
    <w:rsid w:val="00645252"/>
    <w:rsid w:val="006D3D74"/>
    <w:rsid w:val="0072779B"/>
    <w:rsid w:val="0083569A"/>
    <w:rsid w:val="00850D8D"/>
    <w:rsid w:val="00850EE9"/>
    <w:rsid w:val="00913E36"/>
    <w:rsid w:val="009E16DC"/>
    <w:rsid w:val="00A06095"/>
    <w:rsid w:val="00A9204E"/>
    <w:rsid w:val="00BF30D8"/>
    <w:rsid w:val="00C3152B"/>
    <w:rsid w:val="00DD13AB"/>
    <w:rsid w:val="00EE6921"/>
    <w:rsid w:val="00F2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CD48"/>
  <w15:chartTrackingRefBased/>
  <w15:docId w15:val="{C8211BC6-9F93-4257-991A-AD70F31A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913E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2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9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qFNrlSi92V4&amp;t=92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JivuXdrIHK0&amp;t=247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5M7vX_z6B9I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youtube.com/watch?v=Py8akSRnwuI" TargetMode="Externa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hyperlink" Target="https://docs.unity3d.com/Manual/Unity2D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99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MORAN - Student</dc:creator>
  <cp:keywords/>
  <dc:description/>
  <cp:lastModifiedBy>SHANE MORAN</cp:lastModifiedBy>
  <cp:revision>10</cp:revision>
  <dcterms:created xsi:type="dcterms:W3CDTF">2019-12-12T18:53:00Z</dcterms:created>
  <dcterms:modified xsi:type="dcterms:W3CDTF">2019-12-22T22:12:00Z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