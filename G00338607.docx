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0500B2" w:rsidP="000500B2">
      <w:pPr>
        <w:pStyle w:val="Heading1"/>
      </w:pPr>
      <w:r>
        <w:t>Mobile Applications Development 3 Project</w:t>
      </w:r>
    </w:p>
    <w:p w:rsidR="000500B2" w:rsidRDefault="000500B2" w:rsidP="000500B2">
      <w:pPr>
        <w:pStyle w:val="Heading2"/>
      </w:pPr>
      <w:r>
        <w:t>Intro</w:t>
      </w:r>
    </w:p>
    <w:p w:rsidR="000500B2" w:rsidRDefault="000500B2" w:rsidP="000500B2">
      <w:pPr>
        <w:pStyle w:val="Heading2"/>
      </w:pPr>
      <w:r>
        <w:t xml:space="preserve">Author: Shane Moran </w:t>
      </w:r>
    </w:p>
    <w:p w:rsidR="000500B2" w:rsidRDefault="00EE0E69" w:rsidP="00EE0E69">
      <w:pPr>
        <w:pStyle w:val="Heading2"/>
      </w:pPr>
      <w:r>
        <w:t xml:space="preserve">2D </w:t>
      </w:r>
      <w:r w:rsidR="004C05A6">
        <w:t>Unity Platform Game</w:t>
      </w:r>
    </w:p>
    <w:p w:rsidR="004C05A6" w:rsidRPr="004C05A6" w:rsidRDefault="004C05A6" w:rsidP="004C05A6"/>
    <w:p w:rsidR="000500B2" w:rsidRDefault="000500B2" w:rsidP="000500B2">
      <w:pPr>
        <w:rPr>
          <w:lang w:val="en-IE"/>
        </w:rPr>
      </w:pPr>
      <w:r>
        <w:rPr>
          <w:lang w:val="en-IE"/>
        </w:rPr>
        <w:t>The</w:t>
      </w:r>
      <w:r>
        <w:rPr>
          <w:lang w:val="en-IE"/>
        </w:rPr>
        <w:t xml:space="preserve"> design document was </w:t>
      </w:r>
      <w:r>
        <w:rPr>
          <w:lang w:val="en-IE"/>
        </w:rPr>
        <w:t>made out</w:t>
      </w:r>
      <w:r>
        <w:rPr>
          <w:lang w:val="en-IE"/>
        </w:rPr>
        <w:t xml:space="preserve"> to develop a platformer game.  </w:t>
      </w:r>
      <w:r>
        <w:rPr>
          <w:lang w:val="en-IE"/>
        </w:rPr>
        <w:t>The</w:t>
      </w:r>
      <w:r>
        <w:rPr>
          <w:lang w:val="en-IE"/>
        </w:rPr>
        <w:t xml:space="preserve"> main concept</w:t>
      </w:r>
      <w:r>
        <w:rPr>
          <w:lang w:val="en-IE"/>
        </w:rPr>
        <w:t>’s will be</w:t>
      </w:r>
      <w:r>
        <w:rPr>
          <w:lang w:val="en-IE"/>
        </w:rPr>
        <w:t xml:space="preserve"> </w:t>
      </w:r>
      <w:r>
        <w:rPr>
          <w:lang w:val="en-IE"/>
        </w:rPr>
        <w:t>to</w:t>
      </w:r>
      <w:r>
        <w:rPr>
          <w:lang w:val="en-IE"/>
        </w:rPr>
        <w:t xml:space="preserve"> move an avatar</w:t>
      </w:r>
      <w:r>
        <w:rPr>
          <w:lang w:val="en-IE"/>
        </w:rPr>
        <w:t xml:space="preserve"> or character</w:t>
      </w:r>
      <w:r>
        <w:rPr>
          <w:lang w:val="en-IE"/>
        </w:rPr>
        <w:t xml:space="preserve"> through an </w:t>
      </w:r>
      <w:r>
        <w:rPr>
          <w:lang w:val="en-IE"/>
        </w:rPr>
        <w:t>ever-changing</w:t>
      </w:r>
      <w:r>
        <w:rPr>
          <w:lang w:val="en-IE"/>
        </w:rPr>
        <w:t xml:space="preserve"> world and </w:t>
      </w:r>
      <w:r>
        <w:rPr>
          <w:lang w:val="en-IE"/>
        </w:rPr>
        <w:t>in doing so,</w:t>
      </w:r>
      <w:r>
        <w:rPr>
          <w:lang w:val="en-IE"/>
        </w:rPr>
        <w:t xml:space="preserve"> you will have to jump over obstacles, defeat enemies and collect bonuses. The overall aim is to collect as many of these bonuses</w:t>
      </w:r>
      <w:r>
        <w:rPr>
          <w:lang w:val="en-IE"/>
        </w:rPr>
        <w:t>, which will accumulate to overall score before</w:t>
      </w:r>
      <w:r>
        <w:rPr>
          <w:lang w:val="en-IE"/>
        </w:rPr>
        <w:t xml:space="preserve"> finish</w:t>
      </w:r>
      <w:r>
        <w:rPr>
          <w:lang w:val="en-IE"/>
        </w:rPr>
        <w:t>ing</w:t>
      </w:r>
      <w:r>
        <w:rPr>
          <w:lang w:val="en-IE"/>
        </w:rPr>
        <w:t xml:space="preserve">. </w:t>
      </w:r>
    </w:p>
    <w:p w:rsidR="000500B2" w:rsidRDefault="000500B2" w:rsidP="000500B2"/>
    <w:p w:rsidR="000500B2" w:rsidRDefault="000500B2" w:rsidP="000500B2"/>
    <w:p w:rsidR="000500B2" w:rsidRDefault="0027068E" w:rsidP="0027068E">
      <w:pPr>
        <w:pStyle w:val="Heading2"/>
      </w:pPr>
      <w:r>
        <w:t>Research</w:t>
      </w:r>
    </w:p>
    <w:p w:rsidR="0027068E" w:rsidRDefault="0027068E" w:rsidP="0027068E">
      <w:pPr>
        <w:pStyle w:val="Heading3"/>
      </w:pPr>
      <w:r>
        <w:t>Hudson’s</w:t>
      </w:r>
      <w:bookmarkStart w:id="0" w:name="_GoBack"/>
      <w:bookmarkEnd w:id="0"/>
      <w:r>
        <w:t xml:space="preserve"> Adventure Island (NES)</w:t>
      </w:r>
    </w:p>
    <w:p w:rsidR="0027068E" w:rsidRDefault="0027068E" w:rsidP="0027068E">
      <w:pPr>
        <w:pStyle w:val="Heading3"/>
      </w:pPr>
      <w:r>
        <w:t xml:space="preserve">Super Mario </w:t>
      </w:r>
    </w:p>
    <w:p w:rsidR="0027068E" w:rsidRDefault="0027068E" w:rsidP="0027068E">
      <w:pPr>
        <w:pStyle w:val="Heading3"/>
      </w:pPr>
      <w:r>
        <w:t>Little Big Planet (PlayStation)</w:t>
      </w:r>
    </w:p>
    <w:p w:rsidR="0027068E" w:rsidRDefault="0027068E" w:rsidP="0027068E"/>
    <w:p w:rsidR="0027068E" w:rsidRPr="0027068E" w:rsidRDefault="0027068E" w:rsidP="0027068E"/>
    <w:sectPr w:rsidR="0027068E" w:rsidRPr="0027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B2"/>
    <w:rsid w:val="000500B2"/>
    <w:rsid w:val="0027068E"/>
    <w:rsid w:val="004C05A6"/>
    <w:rsid w:val="00645252"/>
    <w:rsid w:val="006D3D74"/>
    <w:rsid w:val="0083569A"/>
    <w:rsid w:val="00A9204E"/>
    <w:rsid w:val="00EE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6DAD"/>
  <w15:chartTrackingRefBased/>
  <w15:docId w15:val="{D6D09E38-3213-4FA4-ABAB-0B3C2897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0033860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MORAN - Student</dc:creator>
  <cp:keywords/>
  <dc:description/>
  <cp:lastModifiedBy>SHANE MORAN - Student</cp:lastModifiedBy>
  <cp:revision>3</cp:revision>
  <dcterms:created xsi:type="dcterms:W3CDTF">2019-09-18T10:25:00Z</dcterms:created>
  <dcterms:modified xsi:type="dcterms:W3CDTF">2019-09-18T10:50:00Z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